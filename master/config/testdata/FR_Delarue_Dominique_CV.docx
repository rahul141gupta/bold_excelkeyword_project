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5 -->
  <w:body>
    <w:tbl>
      <w:tblPr>
        <w:tblStyle w:val="nametable"/>
        <w:tblW w:w="11180" w:type="dxa"/>
        <w:tblCellSpacing w:w="0" w:type="dxa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1180"/>
      </w:tblGrid>
      <w:tr>
        <w:tblPrEx>
          <w:tblW w:w="1118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shd w:val="clear" w:color="auto" w:fill="3C5769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pStyle w:val="monogram"/>
              <w:pBdr>
                <w:top w:val="none" w:sz="0" w:space="2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760" w:lineRule="atLeast"/>
              <w:ind w:left="0" w:right="0"/>
              <w:rPr>
                <w:rStyle w:val="divdocumentdivPARAGRAPHNAME"/>
                <w:rFonts w:ascii="Palatino Linotype" w:eastAsia="Palatino Linotype" w:hAnsi="Palatino Linotype" w:cs="Palatino Linotype"/>
                <w:b/>
                <w:bCs/>
                <w:i w:val="0"/>
                <w:iCs w:val="0"/>
                <w:spacing w:val="30"/>
                <w:sz w:val="56"/>
                <w:szCs w:val="56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divPARAGRAPHNAME"/>
                <w:b/>
                <w:bCs/>
                <w:strike w:val="0"/>
                <w:spacing w:val="30"/>
                <w:sz w:val="56"/>
                <w:szCs w:val="56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513338" cy="512578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978049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38" cy="512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300" w:line="760" w:lineRule="atLeast"/>
              <w:ind w:left="0" w:right="0"/>
              <w:jc w:val="center"/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6"/>
                <w:szCs w:val="56"/>
              </w:rPr>
            </w:pPr>
            <w:r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6"/>
                <w:szCs w:val="56"/>
              </w:rPr>
              <w:t>Delarue</w:t>
            </w:r>
            <w:r>
              <w:rPr>
                <w:rStyle w:val="divdocumentdivPARAGRAPHNAME"/>
                <w:rFonts w:ascii="Georgia, serif" w:eastAsia="Georgia, serif" w:hAnsi="Georgia, serif" w:cs="Georgia, serif"/>
                <w:b/>
                <w:bCs/>
                <w:i/>
                <w:iCs/>
                <w:spacing w:val="30"/>
                <w:sz w:val="56"/>
                <w:szCs w:val="56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6"/>
                <w:szCs w:val="56"/>
              </w:rPr>
              <w:t>Dominique</w:t>
            </w:r>
          </w:p>
        </w:tc>
      </w:tr>
    </w:tbl>
    <w:p>
      <w:pPr>
        <w:rPr>
          <w:vanish/>
        </w:rPr>
      </w:pPr>
    </w:p>
    <w:tbl>
      <w:tblPr>
        <w:tblStyle w:val="divdocumentparentContainer"/>
        <w:tblW w:w="0" w:type="auto"/>
        <w:tblInd w:w="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36"/>
        <w:gridCol w:w="6620"/>
        <w:gridCol w:w="300"/>
        <w:gridCol w:w="300"/>
        <w:gridCol w:w="3466"/>
        <w:gridCol w:w="300"/>
      </w:tblGrid>
      <w:tr>
        <w:tblPrEx>
          <w:tblW w:w="0" w:type="auto"/>
          <w:tblInd w:w="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200" w:type="dxa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pStyle w:val="leftboxleftpadding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40" w:lineRule="atLeast"/>
              <w:ind w:left="0" w:right="0"/>
              <w:rPr>
                <w:rStyle w:val="leftboxleftpaddingcell"/>
                <w:rFonts w:ascii="Palatino Linotype" w:eastAsia="Palatino Linotype" w:hAnsi="Palatino Linotype" w:cs="Palatino Linotype"/>
                <w:color w:val="4A4A4A"/>
                <w:bdr w:val="none" w:sz="0" w:space="0" w:color="auto"/>
                <w:vertAlign w:val="baseline"/>
              </w:rPr>
            </w:pPr>
          </w:p>
        </w:tc>
        <w:tc>
          <w:tcPr>
            <w:tcW w:w="6620" w:type="dxa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pStyle w:val="divdocumentdivsectiontitle"/>
              <w:pBdr>
                <w:top w:val="none" w:sz="0" w:space="1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200"/>
              <w:ind w:left="0" w:right="0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z w:val="26"/>
                <w:szCs w:val="26"/>
                <w:bdr w:val="none" w:sz="0" w:space="0" w:color="auto"/>
                <w:vertAlign w:val="baseline"/>
              </w:rPr>
            </w:pPr>
            <w:r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bdr w:val="none" w:sz="0" w:space="0" w:color="auto"/>
                <w:vertAlign w:val="baseline"/>
              </w:rPr>
              <w:t>Profil Professionnel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500" w:line="340" w:lineRule="atLeast"/>
              <w:ind w:left="0" w:right="0"/>
              <w:rPr>
                <w:rStyle w:val="left-box"/>
                <w:rFonts w:ascii="Palatino Linotype" w:eastAsia="Palatino Linotype" w:hAnsi="Palatino Linotype" w:cs="Palatino Linotype"/>
                <w:color w:val="4A4A4A"/>
                <w:bdr w:val="none" w:sz="0" w:space="0" w:color="auto"/>
                <w:vertAlign w:val="baseline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bdr w:val="none" w:sz="0" w:space="0" w:color="auto"/>
                <w:vertAlign w:val="baseline"/>
              </w:rPr>
              <w:t>Présentation Adjoint administratif en mesure de s'adapter à de nombreuses situations de la vie d'entreprise. Habitué à préparer et cordonner les voyages internationaux des employés (principalement ceux des cadres) de l'entreprise. Capacité à être multi-tâches et possédant un sens aiguisé du détail.</w:t>
            </w:r>
          </w:p>
          <w:p>
            <w:pPr>
              <w:pStyle w:val="divdocumentdivsectiontitle"/>
              <w:pBdr>
                <w:top w:val="single" w:sz="8" w:space="15" w:color="C4C4C4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200"/>
              <w:ind w:left="0" w:right="0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z w:val="26"/>
                <w:szCs w:val="26"/>
                <w:bdr w:val="none" w:sz="0" w:space="0" w:color="auto"/>
                <w:vertAlign w:val="baseline"/>
              </w:rPr>
            </w:pPr>
            <w:r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bdr w:val="none" w:sz="0" w:space="0" w:color="auto"/>
                <w:vertAlign w:val="baseline"/>
              </w:rPr>
              <w:t>Parcours professionnel</w:t>
            </w:r>
          </w:p>
          <w:p>
            <w:pPr>
              <w:pStyle w:val="divdocumentsinglecolum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40" w:lineRule="atLeast"/>
              <w:ind w:left="0" w:right="0"/>
              <w:rPr>
                <w:rStyle w:val="left-box"/>
                <w:rFonts w:ascii="Palatino Linotype" w:eastAsia="Palatino Linotype" w:hAnsi="Palatino Linotype" w:cs="Palatino Linotype"/>
                <w:color w:val="4A4A4A"/>
                <w:bdr w:val="none" w:sz="0" w:space="0" w:color="auto"/>
                <w:vertAlign w:val="baseline"/>
              </w:rPr>
            </w:pP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</w:rPr>
              <w:t>Microsoft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</w:rPr>
              <w:t xml:space="preserve"> - </w:t>
            </w: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</w:rPr>
              <w:t>Adjoint Administratif</w:t>
            </w: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</w:rPr>
              <w:t xml:space="preserve"> </w:t>
            </w:r>
          </w:p>
          <w:p>
            <w:pPr>
              <w:pStyle w:val="paddedline"/>
              <w:spacing w:before="0" w:after="0" w:line="340" w:lineRule="atLeast"/>
              <w:ind w:left="0" w:right="0"/>
              <w:rPr>
                <w:rStyle w:val="left-box"/>
                <w:rFonts w:ascii="Palatino Linotype" w:eastAsia="Palatino Linotype" w:hAnsi="Palatino Linotype" w:cs="Palatino Linotype"/>
                <w:color w:val="4A4A4A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</w:rPr>
              <w:t>Sevilla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</w:rPr>
              <w:t xml:space="preserve">,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</w:rPr>
              <w:t>France</w:t>
            </w:r>
          </w:p>
          <w:p>
            <w:pPr>
              <w:pStyle w:val="paddedline"/>
              <w:spacing w:before="0" w:after="0" w:line="340" w:lineRule="atLeast"/>
              <w:ind w:left="0" w:right="0"/>
              <w:rPr>
                <w:rStyle w:val="left-box"/>
                <w:rFonts w:ascii="Palatino Linotype" w:eastAsia="Palatino Linotype" w:hAnsi="Palatino Linotype" w:cs="Palatino Linotype"/>
                <w:i/>
                <w:iCs/>
                <w:color w:val="4A4A4A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</w:rPr>
              <w:t>01/2019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</w:rPr>
              <w:t xml:space="preserve"> - 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</w:rPr>
              <w:t>02/2020</w:t>
            </w:r>
          </w:p>
          <w:p>
            <w:pPr>
              <w:pStyle w:val="divdocumentulli"/>
              <w:numPr>
                <w:ilvl w:val="0"/>
                <w:numId w:val="1"/>
              </w:numPr>
              <w:spacing w:before="60" w:after="0" w:line="340" w:lineRule="atLeast"/>
              <w:ind w:left="240" w:right="0" w:hanging="250"/>
              <w:jc w:val="left"/>
              <w:rPr>
                <w:rStyle w:val="span"/>
                <w:rFonts w:ascii="Palatino Linotype" w:eastAsia="Palatino Linotype" w:hAnsi="Palatino Linotype" w:cs="Palatino Linotype"/>
                <w:color w:val="4A4A4A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bdr w:val="none" w:sz="0" w:space="0" w:color="auto"/>
                <w:vertAlign w:val="baseline"/>
              </w:rPr>
              <w:t>Analyse de la performance opérationnelle pour identifier les difficultés et présentations des solutions concrètes à la direction.</w:t>
            </w:r>
          </w:p>
          <w:p>
            <w:pPr>
              <w:pStyle w:val="divdocumentulli"/>
              <w:numPr>
                <w:ilvl w:val="0"/>
                <w:numId w:val="1"/>
              </w:numPr>
              <w:spacing w:before="0" w:after="0" w:line="340" w:lineRule="atLeast"/>
              <w:ind w:left="240" w:right="0" w:hanging="250"/>
              <w:jc w:val="left"/>
              <w:rPr>
                <w:rStyle w:val="span"/>
                <w:rFonts w:ascii="Palatino Linotype" w:eastAsia="Palatino Linotype" w:hAnsi="Palatino Linotype" w:cs="Palatino Linotype"/>
                <w:color w:val="4A4A4A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bdr w:val="none" w:sz="0" w:space="0" w:color="auto"/>
                <w:vertAlign w:val="baseline"/>
              </w:rPr>
              <w:t xml:space="preserve">Création et mise à jour de tableurs </w:t>
            </w:r>
            <w:r>
              <w:rPr>
                <w:rStyle w:val="font"/>
                <w:rFonts w:ascii="Palatino Linotype" w:eastAsia="Palatino Linotype" w:hAnsi="Palatino Linotype" w:cs="Palatino Linotype"/>
                <w:color w:val="468AE5"/>
              </w:rPr>
              <w:t>[Programme]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bdr w:val="none" w:sz="0" w:space="0" w:color="auto"/>
                <w:vertAlign w:val="baseline"/>
              </w:rPr>
              <w:t xml:space="preserve"> détaillant les informations les plus récentes.</w:t>
            </w:r>
          </w:p>
          <w:p>
            <w:pPr>
              <w:pStyle w:val="divdocumentulli"/>
              <w:numPr>
                <w:ilvl w:val="0"/>
                <w:numId w:val="1"/>
              </w:numPr>
              <w:spacing w:before="0" w:after="0" w:line="340" w:lineRule="atLeast"/>
              <w:ind w:left="240" w:right="0" w:hanging="250"/>
              <w:jc w:val="left"/>
              <w:rPr>
                <w:rStyle w:val="span"/>
                <w:rFonts w:ascii="Palatino Linotype" w:eastAsia="Palatino Linotype" w:hAnsi="Palatino Linotype" w:cs="Palatino Linotype"/>
                <w:color w:val="4A4A4A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bdr w:val="none" w:sz="0" w:space="0" w:color="auto"/>
                <w:vertAlign w:val="baseline"/>
              </w:rPr>
              <w:t>Rédaction de rapports présentant les résultats pour faciliter la prise de décisions par la direction.</w:t>
            </w:r>
          </w:p>
          <w:p>
            <w:pPr>
              <w:pStyle w:val="divdocumentsinglecolum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00" w:line="340" w:lineRule="atLeast"/>
              <w:ind w:left="0" w:right="0"/>
              <w:rPr>
                <w:rStyle w:val="left-box"/>
                <w:rFonts w:ascii="Palatino Linotype" w:eastAsia="Palatino Linotype" w:hAnsi="Palatino Linotype" w:cs="Palatino Linotype"/>
                <w:color w:val="4A4A4A"/>
                <w:bdr w:val="none" w:sz="0" w:space="0" w:color="auto"/>
                <w:vertAlign w:val="baseline"/>
              </w:rPr>
            </w:pP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</w:rPr>
              <w:t>GKM Société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</w:rPr>
              <w:t xml:space="preserve"> - </w:t>
            </w: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</w:rPr>
              <w:t>Adjoint Administratif</w:t>
            </w: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</w:rPr>
              <w:t xml:space="preserve"> </w:t>
            </w:r>
          </w:p>
          <w:p>
            <w:pPr>
              <w:pStyle w:val="paddedline"/>
              <w:spacing w:before="0" w:after="0" w:line="340" w:lineRule="atLeast"/>
              <w:ind w:left="0" w:right="0"/>
              <w:rPr>
                <w:rStyle w:val="left-box"/>
                <w:rFonts w:ascii="Palatino Linotype" w:eastAsia="Palatino Linotype" w:hAnsi="Palatino Linotype" w:cs="Palatino Linotype"/>
                <w:color w:val="4A4A4A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</w:rPr>
              <w:t>Paris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</w:rPr>
              <w:t xml:space="preserve">,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</w:rPr>
              <w:t>France</w:t>
            </w:r>
          </w:p>
          <w:p>
            <w:pPr>
              <w:pStyle w:val="paddedline"/>
              <w:spacing w:before="0" w:after="0" w:line="340" w:lineRule="atLeast"/>
              <w:ind w:left="0" w:right="0"/>
              <w:rPr>
                <w:rStyle w:val="left-box"/>
                <w:rFonts w:ascii="Palatino Linotype" w:eastAsia="Palatino Linotype" w:hAnsi="Palatino Linotype" w:cs="Palatino Linotype"/>
                <w:i/>
                <w:iCs/>
                <w:color w:val="4A4A4A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</w:rPr>
              <w:t>03/2013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</w:rPr>
              <w:t xml:space="preserve"> - 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</w:rPr>
              <w:t>01/2020</w:t>
            </w:r>
          </w:p>
          <w:p>
            <w:pPr>
              <w:pStyle w:val="divdocumentulli"/>
              <w:numPr>
                <w:ilvl w:val="0"/>
                <w:numId w:val="2"/>
              </w:numPr>
              <w:spacing w:before="60" w:after="0" w:line="340" w:lineRule="atLeast"/>
              <w:ind w:left="240" w:right="0" w:hanging="250"/>
              <w:jc w:val="left"/>
              <w:rPr>
                <w:rStyle w:val="span"/>
                <w:rFonts w:ascii="Palatino Linotype" w:eastAsia="Palatino Linotype" w:hAnsi="Palatino Linotype" w:cs="Palatino Linotype"/>
                <w:color w:val="4A4A4A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bdr w:val="none" w:sz="0" w:space="0" w:color="auto"/>
                <w:vertAlign w:val="baseline"/>
              </w:rPr>
              <w:t>Analyse de la performance opérationnelle pour identifier les difficultés et présentations des solutions concrètes à la direction.</w:t>
            </w:r>
          </w:p>
          <w:p>
            <w:pPr>
              <w:pStyle w:val="divdocumentulli"/>
              <w:numPr>
                <w:ilvl w:val="0"/>
                <w:numId w:val="2"/>
              </w:numPr>
              <w:spacing w:before="0" w:after="500" w:line="340" w:lineRule="atLeast"/>
              <w:ind w:left="240" w:right="0" w:hanging="250"/>
              <w:jc w:val="left"/>
              <w:rPr>
                <w:rStyle w:val="span"/>
                <w:rFonts w:ascii="Palatino Linotype" w:eastAsia="Palatino Linotype" w:hAnsi="Palatino Linotype" w:cs="Palatino Linotype"/>
                <w:color w:val="4A4A4A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bdr w:val="none" w:sz="0" w:space="0" w:color="auto"/>
                <w:vertAlign w:val="baseline"/>
              </w:rPr>
              <w:t xml:space="preserve">Création et mise à jour de tableurs </w:t>
            </w:r>
            <w:r>
              <w:rPr>
                <w:rStyle w:val="font"/>
                <w:rFonts w:ascii="Palatino Linotype" w:eastAsia="Palatino Linotype" w:hAnsi="Palatino Linotype" w:cs="Palatino Linotype"/>
                <w:color w:val="468AE5"/>
              </w:rPr>
              <w:t>[Programme]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bdr w:val="none" w:sz="0" w:space="0" w:color="auto"/>
                <w:vertAlign w:val="baseline"/>
              </w:rPr>
              <w:t xml:space="preserve"> détaillant les informations les plus récentes.</w:t>
            </w:r>
          </w:p>
        </w:tc>
        <w:tc>
          <w:tcPr>
            <w:tcW w:w="300" w:type="dxa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Style w:val="leftboxrightpadding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40" w:lineRule="atLeast"/>
              <w:ind w:left="0" w:right="0"/>
              <w:rPr>
                <w:rStyle w:val="leftboxrightpaddingcell"/>
                <w:rFonts w:ascii="Palatino Linotype" w:eastAsia="Palatino Linotype" w:hAnsi="Palatino Linotype" w:cs="Palatino Linotype"/>
                <w:color w:val="4A4A4A"/>
                <w:bdr w:val="none" w:sz="0" w:space="0" w:color="auto"/>
                <w:vertAlign w:val="baseline"/>
              </w:rPr>
            </w:pPr>
          </w:p>
        </w:tc>
        <w:tc>
          <w:tcPr>
            <w:tcW w:w="300" w:type="dxa"/>
            <w:shd w:val="clear" w:color="auto" w:fill="F5F5F5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Style w:val="leftboxrightpadding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40" w:lineRule="atLeast"/>
              <w:ind w:left="0" w:right="0"/>
              <w:rPr>
                <w:rStyle w:val="leftboxrightpaddingcell"/>
                <w:rFonts w:ascii="Palatino Linotype" w:eastAsia="Palatino Linotype" w:hAnsi="Palatino Linotype" w:cs="Palatino Linotype"/>
                <w:color w:val="4A4A4A"/>
                <w:bdr w:val="none" w:sz="0" w:space="0" w:color="auto"/>
                <w:vertAlign w:val="baseline"/>
              </w:rPr>
            </w:pPr>
          </w:p>
        </w:tc>
        <w:tc>
          <w:tcPr>
            <w:tcW w:w="3466" w:type="dxa"/>
            <w:shd w:val="clear" w:color="auto" w:fill="F5F5F5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pStyle w:val="divaddress"/>
              <w:pBdr>
                <w:top w:val="none" w:sz="0" w:space="2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500"/>
              <w:ind w:left="0" w:right="0"/>
              <w:rPr>
                <w:rStyle w:val="right-box"/>
                <w:rFonts w:ascii="Palatino Linotype" w:eastAsia="Palatino Linotype" w:hAnsi="Palatino Linotype" w:cs="Palatino Linotype"/>
                <w:color w:val="4A4A4A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</w:rPr>
              <w:t>Ddodo2@live.fr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</w:rPr>
              <w:br/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</w:rPr>
              <w:t>01 74 44 67 55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</w:rPr>
              <w:br/>
            </w:r>
            <w:r>
              <w:rPr>
                <w:rStyle w:val="span"/>
                <w:rFonts w:ascii="Palatino Linotype" w:eastAsia="Palatino Linotype" w:hAnsi="Palatino Linotype" w:cs="Palatino Linotype"/>
                <w:vanish/>
                <w:color w:val="4A4A4A"/>
              </w:rPr>
              <w:t>11, Rue L'étoile, 75000, Paris</w:t>
            </w:r>
            <w:r>
              <w:rPr>
                <w:rStyle w:val="span"/>
                <w:rFonts w:ascii="Palatino Linotype" w:eastAsia="Palatino Linotype" w:hAnsi="Palatino Linotype" w:cs="Palatino Linotype"/>
                <w:vanish/>
                <w:color w:val="4A4A4A"/>
              </w:rPr>
              <w:t xml:space="preserve">, </w:t>
            </w:r>
            <w:r>
              <w:rPr>
                <w:rStyle w:val="span"/>
                <w:rFonts w:ascii="Palatino Linotype" w:eastAsia="Palatino Linotype" w:hAnsi="Palatino Linotype" w:cs="Palatino Linotype"/>
                <w:vanish/>
                <w:color w:val="4A4A4A"/>
              </w:rPr>
              <w:t>Paris</w:t>
            </w:r>
            <w:r>
              <w:rPr>
                <w:rStyle w:val="documentMFRzipsuffix"/>
                <w:rFonts w:ascii="Palatino Linotype" w:eastAsia="Palatino Linotype" w:hAnsi="Palatino Linotype" w:cs="Palatino Linotype"/>
                <w:color w:val="4A4A4A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vanish/>
                <w:color w:val="4A4A4A"/>
              </w:rPr>
              <w:t>75000</w:t>
            </w:r>
            <w:r>
              <w:rPr>
                <w:rStyle w:val="documentMFRzipsuffix"/>
                <w:rFonts w:ascii="Palatino Linotype" w:eastAsia="Palatino Linotype" w:hAnsi="Palatino Linotype" w:cs="Palatino Linotype"/>
                <w:color w:val="4A4A4A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</w:rPr>
              <w:t>11, Rue L'étoile, 75000, Paris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</w:rPr>
              <w:t xml:space="preserve">,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</w:rPr>
              <w:t>75000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</w:rPr>
              <w:t xml:space="preserve">,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</w:rPr>
              <w:t>Paris</w:t>
            </w:r>
            <w:r>
              <w:rPr>
                <w:rStyle w:val="documentMFRzipprefix"/>
                <w:rFonts w:ascii="Palatino Linotype" w:eastAsia="Palatino Linotype" w:hAnsi="Palatino Linotype" w:cs="Palatino Linotype"/>
                <w:color w:val="4A4A4A"/>
              </w:rPr>
              <w:t xml:space="preserve"> </w:t>
            </w:r>
          </w:p>
          <w:p>
            <w:pPr>
              <w:pStyle w:val="divdocumentdivsectiontitle"/>
              <w:pBdr>
                <w:top w:val="single" w:sz="8" w:space="15" w:color="C4C4C4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200"/>
              <w:ind w:left="0" w:right="0"/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z w:val="26"/>
                <w:szCs w:val="26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bdr w:val="none" w:sz="0" w:space="0" w:color="auto"/>
                <w:shd w:val="clear" w:color="auto" w:fill="auto"/>
                <w:vertAlign w:val="baseline"/>
              </w:rPr>
              <w:t>Compétences</w:t>
            </w:r>
          </w:p>
          <w:p>
            <w:pPr>
              <w:pStyle w:val="divdocumentulli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500" w:line="340" w:lineRule="atLeast"/>
              <w:ind w:left="240" w:right="0" w:hanging="250"/>
              <w:jc w:val="left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bdr w:val="none" w:sz="0" w:space="0" w:color="auto"/>
                <w:vertAlign w:val="baseline"/>
              </w:rPr>
              <w:t>Maîtrise du pack Office 2007</w:t>
            </w: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bdr w:val="none" w:sz="0" w:space="0" w:color="auto"/>
                <w:vertAlign w:val="baseline"/>
              </w:rPr>
              <w:br/>
            </w: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bdr w:val="none" w:sz="0" w:space="0" w:color="auto"/>
                <w:vertAlign w:val="baseline"/>
              </w:rPr>
              <w:t>Clients</w:t>
            </w: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bdr w:val="none" w:sz="0" w:space="0" w:color="auto"/>
                <w:vertAlign w:val="baseline"/>
              </w:rPr>
              <w:br/>
            </w: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bdr w:val="none" w:sz="0" w:space="0" w:color="auto"/>
                <w:vertAlign w:val="baseline"/>
              </w:rPr>
              <w:t>Office</w:t>
            </w: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bdr w:val="none" w:sz="0" w:space="0" w:color="auto"/>
                <w:vertAlign w:val="baseline"/>
              </w:rPr>
              <w:br/>
            </w: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bdr w:val="none" w:sz="0" w:space="0" w:color="auto"/>
                <w:vertAlign w:val="baseline"/>
              </w:rPr>
              <w:t>Powerpoint</w:t>
            </w:r>
          </w:p>
          <w:p>
            <w:pPr>
              <w:pStyle w:val="divdocumentdivsectiontitle"/>
              <w:pBdr>
                <w:top w:val="single" w:sz="8" w:space="15" w:color="C4C4C4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200"/>
              <w:ind w:left="0" w:right="0"/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z w:val="26"/>
                <w:szCs w:val="26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bdr w:val="none" w:sz="0" w:space="0" w:color="auto"/>
                <w:shd w:val="clear" w:color="auto" w:fill="auto"/>
                <w:vertAlign w:val="baseline"/>
              </w:rPr>
              <w:t>Formation</w:t>
            </w:r>
          </w:p>
          <w:p>
            <w:pPr>
              <w:pStyle w:val="paddedli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0"/>
              <w:rPr>
                <w:rStyle w:val="right-box"/>
                <w:rFonts w:ascii="Palatino Linotype" w:eastAsia="Palatino Linotype" w:hAnsi="Palatino Linotype" w:cs="Palatino Linotype"/>
                <w:color w:val="4A4A4A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</w:rPr>
              <w:t>2017</w:t>
            </w:r>
          </w:p>
          <w:p>
            <w:pPr>
              <w:pStyle w:val="paddedli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0"/>
              <w:rPr>
                <w:rStyle w:val="right-box"/>
                <w:rFonts w:ascii="Palatino Linotype" w:eastAsia="Palatino Linotype" w:hAnsi="Palatino Linotype" w:cs="Palatino Linotype"/>
                <w:color w:val="4A4A4A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</w:rPr>
              <w:t>Ecole De Commerce De</w:t>
            </w:r>
          </w:p>
          <w:p>
            <w:pPr>
              <w:pStyle w:val="paddedli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0"/>
              <w:rPr>
                <w:rStyle w:val="right-box"/>
                <w:rFonts w:ascii="Palatino Linotype" w:eastAsia="Palatino Linotype" w:hAnsi="Palatino Linotype" w:cs="Palatino Linotype"/>
                <w:color w:val="4A4A4A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</w:rPr>
              <w:t>Paris</w:t>
            </w: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paddedli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0"/>
              <w:rPr>
                <w:rStyle w:val="right-box"/>
                <w:rFonts w:ascii="Palatino Linotype" w:eastAsia="Palatino Linotype" w:hAnsi="Palatino Linotype" w:cs="Palatino Linotype"/>
                <w:color w:val="4A4A4A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</w:rPr>
              <w:t>Bac+1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</w:rPr>
              <w:t xml:space="preserve">: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</w:rPr>
              <w:t>Bachelor of Arts</w:t>
            </w: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ivdocumentulli"/>
              <w:numPr>
                <w:ilvl w:val="0"/>
                <w:numId w:val="4"/>
              </w:numPr>
              <w:spacing w:before="0" w:after="0" w:line="340" w:lineRule="atLeast"/>
              <w:ind w:left="240" w:right="0" w:hanging="250"/>
              <w:jc w:val="left"/>
              <w:rPr>
                <w:rStyle w:val="span"/>
                <w:rFonts w:ascii="Palatino Linotype" w:eastAsia="Palatino Linotype" w:hAnsi="Palatino Linotype" w:cs="Palatino Linotype"/>
                <w:color w:val="4A4A4A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bdr w:val="none" w:sz="0" w:space="0" w:color="auto"/>
                <w:vertAlign w:val="baseline"/>
              </w:rPr>
              <w:t xml:space="preserve">Prix de réussite scolaire : </w:t>
            </w:r>
            <w:r>
              <w:rPr>
                <w:rStyle w:val="font"/>
                <w:rFonts w:ascii="Palatino Linotype" w:eastAsia="Palatino Linotype" w:hAnsi="Palatino Linotype" w:cs="Palatino Linotype"/>
                <w:color w:val="468AE5"/>
              </w:rPr>
              <w:t>[semestre, année]</w:t>
            </w:r>
          </w:p>
          <w:p>
            <w:pPr>
              <w:pStyle w:val="divdocumentulli"/>
              <w:numPr>
                <w:ilvl w:val="0"/>
                <w:numId w:val="4"/>
              </w:numPr>
              <w:spacing w:before="0" w:after="0" w:line="340" w:lineRule="atLeast"/>
              <w:ind w:left="240" w:right="0" w:hanging="250"/>
              <w:jc w:val="left"/>
              <w:rPr>
                <w:rStyle w:val="span"/>
                <w:rFonts w:ascii="Palatino Linotype" w:eastAsia="Palatino Linotype" w:hAnsi="Palatino Linotype" w:cs="Palatino Linotype"/>
                <w:color w:val="4A4A4A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bdr w:val="none" w:sz="0" w:space="0" w:color="auto"/>
                <w:vertAlign w:val="baseline"/>
              </w:rPr>
              <w:t xml:space="preserve">Spécialisation en </w:t>
            </w:r>
            <w:r>
              <w:rPr>
                <w:rStyle w:val="font"/>
                <w:rFonts w:ascii="Palatino Linotype" w:eastAsia="Palatino Linotype" w:hAnsi="Palatino Linotype" w:cs="Palatino Linotype"/>
                <w:color w:val="468AE5"/>
              </w:rPr>
              <w:t>[nom de la spécialisation]</w:t>
            </w:r>
          </w:p>
          <w:p>
            <w:pPr>
              <w:pStyle w:val="paddedli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00" w:after="0" w:line="340" w:lineRule="atLeast"/>
              <w:ind w:left="0" w:right="0"/>
              <w:rPr>
                <w:rStyle w:val="right-box"/>
                <w:rFonts w:ascii="Palatino Linotype" w:eastAsia="Palatino Linotype" w:hAnsi="Palatino Linotype" w:cs="Palatino Linotype"/>
                <w:color w:val="4A4A4A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</w:rPr>
              <w:t>2018</w:t>
            </w:r>
          </w:p>
          <w:p>
            <w:pPr>
              <w:pStyle w:val="paddedli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0"/>
              <w:rPr>
                <w:rStyle w:val="right-box"/>
                <w:rFonts w:ascii="Palatino Linotype" w:eastAsia="Palatino Linotype" w:hAnsi="Palatino Linotype" w:cs="Palatino Linotype"/>
                <w:color w:val="4A4A4A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</w:rPr>
              <w:t>Ecole Supérieure De Management De Paris</w:t>
            </w:r>
          </w:p>
          <w:p>
            <w:pPr>
              <w:pStyle w:val="paddedli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0"/>
              <w:rPr>
                <w:rStyle w:val="right-box"/>
                <w:rFonts w:ascii="Palatino Linotype" w:eastAsia="Palatino Linotype" w:hAnsi="Palatino Linotype" w:cs="Palatino Linotype"/>
                <w:color w:val="4A4A4A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</w:rPr>
              <w:t>Seville</w:t>
            </w: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paddedli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500" w:line="340" w:lineRule="atLeast"/>
              <w:ind w:left="0" w:right="0"/>
              <w:rPr>
                <w:rStyle w:val="right-box"/>
                <w:rFonts w:ascii="Palatino Linotype" w:eastAsia="Palatino Linotype" w:hAnsi="Palatino Linotype" w:cs="Palatino Linotype"/>
                <w:color w:val="4A4A4A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</w:rPr>
              <w:t>Diplôme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</w:rPr>
              <w:t xml:space="preserve">: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</w:rPr>
              <w:t>Economics</w:t>
            </w: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</w:tc>
        <w:tc>
          <w:tcPr>
            <w:tcW w:w="300" w:type="dxa"/>
            <w:shd w:val="clear" w:color="auto" w:fill="F5F5F5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Style w:val="rightboxpadding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line="340" w:lineRule="atLeast"/>
              <w:ind w:left="0" w:right="0"/>
              <w:rPr>
                <w:rStyle w:val="rightboxpaddingcell"/>
                <w:rFonts w:ascii="Palatino Linotype" w:eastAsia="Palatino Linotype" w:hAnsi="Palatino Linotype" w:cs="Palatino Linotype"/>
                <w:color w:val="4A4A4A"/>
                <w:bdr w:val="none" w:sz="0" w:space="0" w:color="auto"/>
                <w:shd w:val="clear" w:color="auto" w:fill="auto"/>
                <w:vertAlign w:val="baseline"/>
              </w:rPr>
            </w:pPr>
          </w:p>
        </w:tc>
      </w:tr>
      <w:tr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81"/>
        </w:trPr>
        <w:tc>
          <w:tcPr>
            <w:tcW w:w="2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</w:tcPr>
          <w:p/>
        </w:tc>
        <w:tc>
          <w:tcPr>
            <w:tcW w:w="66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</w:tcPr>
          <w:p/>
        </w:tc>
        <w:tc>
          <w:tcPr>
            <w:tcW w:w="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</w:tcPr>
          <w:p/>
        </w:tc>
        <w:tc>
          <w:tcPr>
            <w:tcW w:w="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5F5F5"/>
          </w:tcPr>
          <w:p/>
        </w:tc>
        <w:tc>
          <w:tcPr>
            <w:tcW w:w="34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5F5F5"/>
          </w:tcPr>
          <w:p/>
        </w:tc>
        <w:tc>
          <w:tcPr>
            <w:tcW w:w="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5F5F5"/>
          </w:tcPr>
          <w:p/>
        </w:tc>
      </w:tr>
    </w:tbl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0" w:lineRule="atLeast"/>
        <w:ind w:left="0" w:right="0"/>
        <w:rPr>
          <w:rFonts w:ascii="Palatino Linotype" w:eastAsia="Palatino Linotype" w:hAnsi="Palatino Linotype" w:cs="Palatino Linotype"/>
          <w:color w:val="4A4A4A"/>
          <w:bdr w:val="none" w:sz="0" w:space="0" w:color="auto"/>
          <w:vertAlign w:val="baseline"/>
        </w:rPr>
      </w:pPr>
      <w:r>
        <w:rPr>
          <w:color w:val="FFFFFF"/>
          <w:sz w:val="2"/>
        </w:rPr>
        <w:t>.</w:t>
      </w:r>
    </w:p>
    <w:sectPr>
      <w:pgSz w:w="11906" w:h="16838"/>
      <w:pgMar w:top="360" w:right="360" w:bottom="360" w:left="36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24"/>
      <w:szCs w:val="24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24"/>
      <w:szCs w:val="24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4"/>
      <w:szCs w:val="24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">
    <w:name w:val="div_document"/>
    <w:basedOn w:val="Normal"/>
    <w:pPr>
      <w:spacing w:line="340" w:lineRule="atLeast"/>
    </w:p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paragraph" w:customStyle="1" w:styleId="divdocumentdivfirstsection">
    <w:name w:val="div_document_div_firstsection"/>
    <w:basedOn w:val="Normal"/>
    <w:pPr>
      <w:pBdr>
        <w:bottom w:val="none" w:sz="0" w:space="0" w:color="auto"/>
      </w:pBdr>
    </w:pPr>
  </w:style>
  <w:style w:type="character" w:customStyle="1" w:styleId="divdocumentdivPARAGRAPHNAME">
    <w:name w:val="div_document_div_PARAGRAPH_NAME"/>
    <w:basedOn w:val="DefaultParagraphFont"/>
    <w:rPr>
      <w:color w:val="FFFFFF"/>
      <w:bdr w:val="none" w:sz="0" w:space="0" w:color="auto"/>
      <w:shd w:val="clear" w:color="auto" w:fill="3C5769"/>
    </w:rPr>
  </w:style>
  <w:style w:type="paragraph" w:customStyle="1" w:styleId="divname">
    <w:name w:val="div_name"/>
    <w:basedOn w:val="div"/>
    <w:pPr>
      <w:spacing w:line="760" w:lineRule="atLeast"/>
    </w:pPr>
    <w:rPr>
      <w:sz w:val="56"/>
      <w:szCs w:val="56"/>
    </w:rPr>
  </w:style>
  <w:style w:type="paragraph" w:customStyle="1" w:styleId="monogram">
    <w:name w:val="monogram"/>
    <w:basedOn w:val="Normal"/>
    <w:pPr>
      <w:pBdr>
        <w:top w:val="none" w:sz="0" w:space="20" w:color="auto"/>
      </w:pBdr>
      <w:jc w:val="center"/>
    </w:pPr>
    <w:rPr>
      <w:rFonts w:ascii="Palatino Linotype" w:eastAsia="Palatino Linotype" w:hAnsi="Palatino Linotype" w:cs="Palatino Linotype"/>
      <w:i w:val="0"/>
      <w:iCs w:val="0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nametable">
    <w:name w:val="nametable"/>
    <w:basedOn w:val="TableNormal"/>
    <w:tblPr/>
  </w:style>
  <w:style w:type="character" w:customStyle="1" w:styleId="leftboxleftpaddingcell">
    <w:name w:val="leftboxleftpaddingcell"/>
    <w:basedOn w:val="DefaultParagraphFont"/>
  </w:style>
  <w:style w:type="paragraph" w:customStyle="1" w:styleId="leftboxleftpaddingcellParagraph">
    <w:name w:val="leftboxleftpaddingcell Paragraph"/>
    <w:basedOn w:val="Normal"/>
  </w:style>
  <w:style w:type="character" w:customStyle="1" w:styleId="left-box">
    <w:name w:val="left-box"/>
    <w:basedOn w:val="DefaultParagraphFont"/>
  </w:style>
  <w:style w:type="paragraph" w:customStyle="1" w:styleId="divdocumentsection">
    <w:name w:val="div_document_section"/>
    <w:basedOn w:val="Normal"/>
    <w:pPr>
      <w:pBdr>
        <w:top w:val="none" w:sz="0" w:space="25" w:color="auto"/>
      </w:pBdr>
    </w:pPr>
  </w:style>
  <w:style w:type="paragraph" w:customStyle="1" w:styleId="divdocumentleft-boxheading">
    <w:name w:val="div_document_left-box_heading"/>
    <w:basedOn w:val="Normal"/>
    <w:pPr>
      <w:pBdr>
        <w:top w:val="single" w:sz="8" w:space="0" w:color="C4C4C4"/>
      </w:pBdr>
    </w:pPr>
  </w:style>
  <w:style w:type="paragraph" w:customStyle="1" w:styleId="divdocumentdivsectiontitle">
    <w:name w:val="div_document_div_sectiontitle"/>
    <w:basedOn w:val="Normal"/>
    <w:pPr>
      <w:spacing w:line="360" w:lineRule="atLeast"/>
    </w:pPr>
    <w:rPr>
      <w:sz w:val="26"/>
      <w:szCs w:val="26"/>
    </w:rPr>
  </w:style>
  <w:style w:type="paragraph" w:customStyle="1" w:styleId="divdocumentdivparagraph">
    <w:name w:val="div_document_div_paragraph"/>
    <w:basedOn w:val="Normal"/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txtBold">
    <w:name w:val="txtBold"/>
    <w:basedOn w:val="DefaultParagraphFont"/>
    <w:rPr>
      <w:b/>
      <w:bCs/>
    </w:rPr>
  </w:style>
  <w:style w:type="paragraph" w:customStyle="1" w:styleId="paddedline">
    <w:name w:val="paddedline"/>
    <w:basedOn w:val="Normal"/>
  </w:style>
  <w:style w:type="paragraph" w:customStyle="1" w:styleId="divdocumentulli">
    <w:name w:val="div_document_ul_li"/>
    <w:basedOn w:val="Normal"/>
    <w:pPr>
      <w:pBdr>
        <w:top w:val="none" w:sz="0" w:space="0" w:color="auto"/>
        <w:left w:val="none" w:sz="0" w:space="2" w:color="auto"/>
        <w:bottom w:val="none" w:sz="0" w:space="0" w:color="auto"/>
        <w:right w:val="none" w:sz="0" w:space="0" w:color="auto"/>
      </w:pBdr>
    </w:pPr>
  </w:style>
  <w:style w:type="character" w:customStyle="1" w:styleId="font">
    <w:name w:val="font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leftboxrightpaddingcell">
    <w:name w:val="leftboxrightpaddingcell"/>
    <w:basedOn w:val="DefaultParagraphFont"/>
  </w:style>
  <w:style w:type="paragraph" w:customStyle="1" w:styleId="leftboxrightpaddingcellParagraph">
    <w:name w:val="leftboxrightpaddingcell Paragraph"/>
    <w:basedOn w:val="Normal"/>
  </w:style>
  <w:style w:type="character" w:customStyle="1" w:styleId="rightboxpaddingcell">
    <w:name w:val="rightboxpaddingcell"/>
    <w:basedOn w:val="DefaultParagraphFont"/>
    <w:rPr>
      <w:shd w:val="clear" w:color="auto" w:fill="F5F5F5"/>
    </w:rPr>
  </w:style>
  <w:style w:type="character" w:customStyle="1" w:styleId="right-box">
    <w:name w:val="right-box"/>
    <w:basedOn w:val="DefaultParagraphFont"/>
    <w:rPr>
      <w:shd w:val="clear" w:color="auto" w:fill="F5F5F5"/>
    </w:rPr>
  </w:style>
  <w:style w:type="paragraph" w:customStyle="1" w:styleId="divaddress">
    <w:name w:val="div_address"/>
    <w:basedOn w:val="div"/>
    <w:pPr>
      <w:spacing w:line="340" w:lineRule="atLeast"/>
    </w:pPr>
    <w:rPr>
      <w:sz w:val="24"/>
      <w:szCs w:val="24"/>
    </w:rPr>
  </w:style>
  <w:style w:type="character" w:customStyle="1" w:styleId="documentMFRzipsuffix">
    <w:name w:val="document_MFR_zipsuffix"/>
    <w:basedOn w:val="DefaultParagraphFont"/>
    <w:rPr>
      <w:vanish/>
    </w:rPr>
  </w:style>
  <w:style w:type="character" w:customStyle="1" w:styleId="documentMFRzipprefix">
    <w:name w:val="document_MFR_zipprefix"/>
    <w:basedOn w:val="DefaultParagraphFont"/>
  </w:style>
  <w:style w:type="paragraph" w:customStyle="1" w:styleId="divdocumentright-boxheading">
    <w:name w:val="div_document_right-box_heading"/>
    <w:basedOn w:val="Normal"/>
    <w:pPr>
      <w:pBdr>
        <w:top w:val="single" w:sz="8" w:space="0" w:color="C4C4C4"/>
      </w:pBdr>
    </w:pPr>
  </w:style>
  <w:style w:type="paragraph" w:customStyle="1" w:styleId="rightboxpaddingcellParagraph">
    <w:name w:val="rightboxpaddingcell Paragraph"/>
    <w:basedOn w:val="Normal"/>
    <w:pPr>
      <w:shd w:val="clear" w:color="auto" w:fill="F5F5F5"/>
    </w:pPr>
    <w:rPr>
      <w:shd w:val="clear" w:color="auto" w:fill="F5F5F5"/>
    </w:rPr>
  </w:style>
  <w:style w:type="table" w:customStyle="1" w:styleId="divdocumentparentContainer">
    <w:name w:val="div_document_parentContainer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DelarueDominique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IDIAAB+LCAAAAAAABAAVmsW6glAYRR+IAV1DuruEGdLd+fTXO/VDwMP5915L5WEcJRAaF2ACY3haYEgcR3CY4mFB5EmRLTe0CYrm4HhII11HGbN6k/YXhiJNM29hTrt6hVGgat5Eka/mGetNHZH4Zmw3on6vt7qbJ2tfjYjzsBlznlVFG3r37X3Pkc7akwD2CVeDlj+5eT/6zaguxq4UcvGWnfke4mL43YO9JAPR2+NjTcztq4y2hcU4Gasxe7e</vt:lpwstr>
  </property>
  <property fmtid="{D5CDD505-2E9C-101B-9397-08002B2CF9AE}" pid="3" name="x1ye=1">
    <vt:lpwstr>QAVXybPG1nV+7LbIS9hnpkjxkWlUd9MvOeZ+LpxHL4VIybb+ib7be/PGyZgTVwxjMCpvPZQ+ygvFtuwEr26JkM6uY573j56ak4THj5sYXbEqpXTTKediar9RK/Fel8QB+BKrtUQing6LeIj+OS6+ETe+u+31d5wM/A8iSh8TG32rUQaeeJWhnlTo7e0+LpFjHT/FAGsc7sJN6MBchjxVYi+G+bWYX6pPC6piMC/By6zIy6BDcGOq9s3qoiRreKL</vt:lpwstr>
  </property>
  <property fmtid="{D5CDD505-2E9C-101B-9397-08002B2CF9AE}" pid="4" name="x1ye=10">
    <vt:lpwstr>+BJNVBXnHw870Xp4aTJ6CnC/hdopY8qU+/jQN1isSmyA84ALp6HOl2dGfCZvd7JqdZBJ3ibEg7Q8XlCHLGJ784Pk6QXJSjkcwv8Wh9t5YmYUx9V7mu3L+Ypd8ccl0f+bSSOXp/mMXZroCp0mk3ilDb/OeFp89cB4qYhFfBAROhg+nkSh/sxYuPQZ4Ez7TxgAWp9OtGLpe+W8GW1KKmYANL+vf04NL9QRMXq5UNagPx2Z94X7wUh5M27WV48s6cr</vt:lpwstr>
  </property>
  <property fmtid="{D5CDD505-2E9C-101B-9397-08002B2CF9AE}" pid="5" name="x1ye=11">
    <vt:lpwstr>HZ6kNKdQo5EKixzlJhiYUfoO5CGf2iTkyK+oe15Hh/Nd+paAFjUrvKxGmm1CG9ISshsC9qLehA7SxB9Pl6D3HP6AF99lD9x4LAkdhvVBRJ8Iixr1NlitnLb7FY3dBG3r1VF4Gpf8G+F7K9oDEifQunQh3kmO7JrVwAVth4zEIlj0FUA4xgOYA3gULiGEInalJbeZIwu7uPqCn7+wWBr68/7Qa4xaPVQJ8ZKdlHb/LKLocU89Va4fawth3udvZGO</vt:lpwstr>
  </property>
  <property fmtid="{D5CDD505-2E9C-101B-9397-08002B2CF9AE}" pid="6" name="x1ye=12">
    <vt:lpwstr>x0DSFJhOvNAMbKDcQ1BTbzNgZoh5oTNJIuILp0nVtiojE0cT+RbmRw8purCfhfUIPEeme65/HwkC2iA2qa8T9yOah0b0Wbgnm4Hhsr6/WLsNjbhe+oVtyDM1/NexNSY2OizJ/fi7cDjfw+0ZKqCsUZwZZTSxxBN/H2y5qu3SuIBreMZoYNj5AneLsaS8vBsV8aOhbzTH4IaAnPDctwS5EfJ0T9evhJtUcVRTGXiz4TLDoMKblUWoKYT2JctBXws</vt:lpwstr>
  </property>
  <property fmtid="{D5CDD505-2E9C-101B-9397-08002B2CF9AE}" pid="7" name="x1ye=13">
    <vt:lpwstr>eWaLtUho4115EWVJOKKmDVxUyRdO6tdUsl/KAvcI8nb8k5KmqtLvBUmQQSBQxSIdkaZx7GC1K15RU6ZE6qxrkwkOPK2KbP5ObwZiVKcbRgYtAQRT19AWHhI8vOrxllUT8e1clhj2d4ECMODyB1LQ515oWjWnkrI4O//t1Ekhv87gRKAh4AA2gdqa7JWHH6MD0b0JDNg2nBbZDz3rf8lmRXidvpBLh+GL2C/EArFHdFQXAvzNzYJJNigyI7nkMHR</vt:lpwstr>
  </property>
  <property fmtid="{D5CDD505-2E9C-101B-9397-08002B2CF9AE}" pid="8" name="x1ye=14">
    <vt:lpwstr>ndu4Gm7JIDstYcHNtOVAjVBhPZVPvkmaUmx0gtRgjZfx+y2ZTTecoDOXhN062XTZTICiAvhXO861CqCs+GxeCDTRc6IZm7v7spGmmRAD9l/a6LhPAfLknJryPTfRnk5PHKAwH40V30rPHupUmvE0B/F+WFSHAzwUiCmkuhSDAt9wgjoT66A651O7u1g6/hoPb5PRbkeCJJRW5MaL5MGLZ16fCG5nN0pIqurTuLJb7rXYCcgLk70OJ5LJq/sbVqG</vt:lpwstr>
  </property>
  <property fmtid="{D5CDD505-2E9C-101B-9397-08002B2CF9AE}" pid="9" name="x1ye=15">
    <vt:lpwstr>Z2nMf3O00LEnLf/5jUK7PbmVfSb+zDsWQPzBIzPR56jffEoDUfKet/G6Fc5ft330UAgWkbUkur28KZkss8fnkb7T8MKDj/Aqb4kr0ZL2izZ0Gm2I4mILsNOl2C6vCbtAhRAEKNl9M54hQJMbEwMMnYzQykpLJZroJ8gmi/53kJg+YhVw5QM1l9rTiy9T6SGPi15yKUQ46mm7luH84nZ/tcEF5avyc8pXANKjRZNj1Q+eVxC/0wIHKRyeDWYuqRM</vt:lpwstr>
  </property>
  <property fmtid="{D5CDD505-2E9C-101B-9397-08002B2CF9AE}" pid="10" name="x1ye=16">
    <vt:lpwstr>2NGiZAwAwXQ/21H1JmFR9C4ZdTfCxirlozuiVzwmuGI0BS9iWtqAmKs+STO/NOtV/NKiQ7VrBVwvMMEgf+2aosM+c6kstckaaZjMW9XFcfPcv8rwMlI+iPcqU6tYwR39gByVsz1GcMLYgfbln5r8CvnTq7WZnn6NLK0GR7hP98NdRDPntvQh1gnv0LPuLbE1iYhcvgZifD6XVbAmUN0Ppau/yVysMaovCxTVTKRA4OiV8j2SMH1rVxtwG+bEiQS</vt:lpwstr>
  </property>
  <property fmtid="{D5CDD505-2E9C-101B-9397-08002B2CF9AE}" pid="11" name="x1ye=17">
    <vt:lpwstr>ummF//I55srH58gvC78cps7rXDsLEoqtRecv2m+EA9FgkRKT6Tjohc7bXzSt0vq/iUrXwxWx6QlF6DUDlUezxK8gRbUKxScJs9JO9MTay8rEc/KPZb/ozBQrb9d3olNU7ZzHaqsGnkmImxOWzTl1USdj9jmg8Fh9lWPYv2n8cdz72TGc7IEcOpRY534EVaO/ca4I2GqroPm5GP3/Qr/Wgy/Il7hqIC+hcQjoM9ELWkL32AfsG67EPW2elxU/oGJ</vt:lpwstr>
  </property>
  <property fmtid="{D5CDD505-2E9C-101B-9397-08002B2CF9AE}" pid="12" name="x1ye=18">
    <vt:lpwstr>LEhE/ptuElugdyGuDDqqVxZ973B1/QIZUl69KS5jv2l/EKRMhMt28h87tzP9E0GCJm59jwsC+/hClkCJUZFRs2e4/SnKxzB/LBi77Q9zpQI/Tw7aZrmM7Tx5FUCz/OyxmYtLlQ2qRWJenORyvreb5ibq67h9470VpFXp+gxcl4kc8jDRGaR/g9Q2xo92cQHmL+nIo9JXBr1ZISz6vvo5enwSc+Xbi3f34Su2UgZUCooJRgpDt5DNYF8NZs9zrcU</vt:lpwstr>
  </property>
  <property fmtid="{D5CDD505-2E9C-101B-9397-08002B2CF9AE}" pid="13" name="x1ye=19">
    <vt:lpwstr>j4BX6swZna9/eh8tDPc1Hk4eKaGggHVCdc8SDjxTylLULAMHduLFMyjuKgbL6tA7/hZtC8wrFR9lrvRuiSIWStjJi+Kx2PvzmgjlNq7nINAnolvqYWX3+MLqbVBGUmJhXBJfNODLycIo/q2zzdHL1GbqI1GNSms29qXIaDgYoM+v0GV4c70BYzKg7qsiLMyKz0Lp6Yw6BLfxGyPQGEIkwFjIVZWmoquzuoPrlu5mmS9pzh3579pC+BaykBKia8/</vt:lpwstr>
  </property>
  <property fmtid="{D5CDD505-2E9C-101B-9397-08002B2CF9AE}" pid="14" name="x1ye=2">
    <vt:lpwstr>gwDS/uxdZQ5HoHmVPyT9PlwNgBBgEWl6tU2wglZ2DtlRwP54W3GA53DdTbkmuYLzgB0jgCUvyk4oUjguDNGeXr8JrytJgJFlwoYb1K7uMtNq4dBXS2oVkazPOKo8ZXCKw3gPaWmkDFlOU7ebTWtT7HtWlz+tUQuGLsOriYJuDm4TW5PXLjp2L8FWrT57DB5uRiNz2yt4utZxgfpkgUA+yJgd9Auy9tbxZ3fnAlCISmAV+501RZcRoMmBJcu+02z</vt:lpwstr>
  </property>
  <property fmtid="{D5CDD505-2E9C-101B-9397-08002B2CF9AE}" pid="15" name="x1ye=20">
    <vt:lpwstr>9soTDQalhxM+3xtHh9RimJvdQB4suPTJaY0B3Xx1nlkNZVthf5gYGdSGzGg5o9NAsA4BRbugx+3RyHDixe0koyGeB9tvdsO38O2tGF+AnCnLK/Vz36SsKazvVNCDopaEBjp6G5xD9NQgiW7Lk7GJSSIC+FCBCZ+p64vOYegcPvFgeKoNvK64fr8ydwgY0Mmjcn1/OoIqnHaU7y8UrLaAzSHFG8IVncKFDmjCkgzGXZIOQqYDFiWi1m8XLTfTGaG</vt:lpwstr>
  </property>
  <property fmtid="{D5CDD505-2E9C-101B-9397-08002B2CF9AE}" pid="16" name="x1ye=21">
    <vt:lpwstr>+GB/dF5/k9+RKi/i10W/uh0+6ozKMO2xaJkol8i3M6uCsBBaPF4t8qVwykyh+m4DAw7GLLm85qD++1qX5jSm/bPT5svZhjfFEu8Wa9/rQ/zlnMwVst8ob20xM4yevjmpJoYC/asTLIZx17kx8hMBB7vlyOc90CV18DfgIfh0vDLVrdcqMhtTveocTjv9zkwy4Vm/KffKieFjehc1XFUPFd0KIb5M2+ka1CgQUve/6Uf5tHf0o7tYknR5oKTzgNl</vt:lpwstr>
  </property>
  <property fmtid="{D5CDD505-2E9C-101B-9397-08002B2CF9AE}" pid="17" name="x1ye=22">
    <vt:lpwstr>fo7hvEFUZfYkxwviyzRZaj3mxDvbCEghnMGVwU2Tx5mhQY2l2mV5bwypctRDL+2+zEoxp5MZW/5iDXElme5FoTVV+CZsrPjsIc1mY9rAO4EURDVQp+tfJby18ZGwljBvk1QBe75o/LnKg389fyIih3ItYzFCF03UwNDYlfULs4QUwof8KSelJ3rhQ42wdhYVLFrEmVsXluED++gGMs6GHb9RlkEw/hXFICJBczzM+ETX5UwfaasFMrDbZIy1L4F</vt:lpwstr>
  </property>
  <property fmtid="{D5CDD505-2E9C-101B-9397-08002B2CF9AE}" pid="18" name="x1ye=23">
    <vt:lpwstr>ACh7+yuTTsNLp9O6txBtms74dXLsTAv6+g5XZL/GqMft/dJyRVAbzhHUlXcIOQGz8ooykujF2fR9ApykIS2Lg3ajQY5N+AtZzxDP1Z9BS/E1szsXkIJPDD4CTl7g+ZNrECU44goqZxZhQbm5zVqfCLbRbivXOFMBnuS+Xl+j9jXZVZhMmfd8/6zZTAfzg0GWonzHVZsn/PWqAa5huLsVziFrI+8aPuh6jzjx4I6zw0/U8uMIq3cYVIQTQZgus64</vt:lpwstr>
  </property>
  <property fmtid="{D5CDD505-2E9C-101B-9397-08002B2CF9AE}" pid="19" name="x1ye=24">
    <vt:lpwstr>UCwq3HUPutTIHSjsiPthnmsGwnDGpF6CfxoGrVyz2Lr9E/g0nmMY7SnW3tuk/mUoPfKNQUzf0k9bHtdLraLGlUrhnfeeA2AeZjA/yZGrWCBlWs+ZPm2ne4x89WwOiFHnUu1eNgSaPoA/iQm8jrhXjEU/FavD0Ms0fUlKVxhhRtM+QcIP1s7WrAVkBBkVFf8wfwSBju1fjVxCOEkkJ1uyscXa4QMosSUcRwyHx84aGRDry7gzNAfCKGaPU0V8Ofe</vt:lpwstr>
  </property>
  <property fmtid="{D5CDD505-2E9C-101B-9397-08002B2CF9AE}" pid="20" name="x1ye=25">
    <vt:lpwstr>XfysJGmYSf2OwT8EtBLgMBm7E4RTXlj3S7zpoGW/LX8c82OUxV/ScTfqkuipM9Rd/BwuFoVCYbMIU5z+4ktpXBPPJtDQ+pjoFEdaKBi3ioRhlH8la4/6m2JQ6nO+c3Qea3aku2pUK//oa7XlsB1/0Omf0PM8vtQ8OKvVZO8mYgvqV6GYnlfI7Oxkuoye8n1LK6xnmFWDDtWTN1rcuxw6A/mStYk0kQYpKCBX3nGiejLVVSp0pVCZdoiaqjG9vFQ</vt:lpwstr>
  </property>
  <property fmtid="{D5CDD505-2E9C-101B-9397-08002B2CF9AE}" pid="21" name="x1ye=26">
    <vt:lpwstr>1sE5tp8iZhbeXzlzDDZepEzYpRciFa0CLdMZT6Ut3tg/rARZBEzhf5NRrz+0oaui+TEFNWBKt3vy6HhmDxlMZ1zr4kFDEKrs6lg2FYk2kxnMOdRtPvr8VvQOgb8PmF6yganS4zva3q9qQvJo+Uyc/xPJyEj2+tE10E3B6SinhGP8BjW81Nh6MMhbT5Ww+d8bQuzT/LZ5G8NAJoa74kVvw9yK6TzYEKU8D1wTXeTyOD2MCrgHQmMjfNOxIlwlZWw</vt:lpwstr>
  </property>
  <property fmtid="{D5CDD505-2E9C-101B-9397-08002B2CF9AE}" pid="22" name="x1ye=27">
    <vt:lpwstr>2yd+RpoSTnScPl+UkXHqIDFH6Xn5OwCQeT8/Op4PltL+hXoCbK3iy1L5Hnl3hmBwIbSuuhkgNa9l5NYTumftcG7j2YKgtZ0N8j95u2zI6PNuCUXLa2p8tlMPecQKr5jAdo9qwxdRN11bFw3yBsOdjxX5tiNFvdUvEib3oqSuByox3OmpPQxTUyYUioGeHTCoAAqXDgc/kSD5F58CVAgTrV1itdoE4Fv86qSfI6G04SwCTEVL7H6l4uU0qCxumJ0</vt:lpwstr>
  </property>
  <property fmtid="{D5CDD505-2E9C-101B-9397-08002B2CF9AE}" pid="23" name="x1ye=28">
    <vt:lpwstr>aCfnYBw/kv7jPVtUSyj9UBql9ctzy7HvDVt8Q7B3VjZvQuQDVO23szKg6dAIpQau6129g5u2yg3y+J3clqnf3M+LiBJG/HEzi+GlVWmoMA+8YY7cL8ag9Iv1AtL/WLoHf75FVjMW3l4wTNDNCT4B6dYqFcUIYcgE56dIdO5eOxtJLiLryihifPFwj1SHn28RM3+HfnxFBeXXEVVqn+BmrLBp1bjdHZnZwLMfx1HmvY2Y4C/1Ip6fhIadzTi2Mvx</vt:lpwstr>
  </property>
  <property fmtid="{D5CDD505-2E9C-101B-9397-08002B2CF9AE}" pid="24" name="x1ye=29">
    <vt:lpwstr>dwvbqy0ho5jWfaFyx3EyvNEcDRQC3+Hcz6xe5RdeQ71v/BuOuiWEDuqOv4Ovxu0kYG9RpVN7ItTD+WIDfVmhS71SKBbBQV/F6xfX606iheu67JRlG02p2TLM3vkLBsgJI47VwDE0BI4NPjkoTDnmN3dupD24OEGB1nk8dilpRzohi9A9vhTj4Mr1WWIlIIWtlMxtQa1KBX7WvVjk6IT0C42vNYCqosGHMnE3s5oBNgdQinB9/i0CFq1YZwfsJiK</vt:lpwstr>
  </property>
  <property fmtid="{D5CDD505-2E9C-101B-9397-08002B2CF9AE}" pid="25" name="x1ye=3">
    <vt:lpwstr>K+qb22Ovc8XMc0AZP4t54il4Q+Fr7AyAaVnm8vHhhd8g24dkPxKos+DlNaamfN2JhPErosN1Y0BGNpNk+cbxJf84th5WJD2E3XHqKXpnBVmEdLexZiIlHurEcotnyFfIRnwxuPZBdhQFck+Cae2Aj6XyJmbFoaLW9WnMRygJ1+fKDAK/W3RlDrS3KIn0AOPwan42UsXBwFnADj0AXKw3VP1ph2SWaZ528KoWM4GOnOFAssgG84yQJmBtBZrIyYt</vt:lpwstr>
  </property>
  <property fmtid="{D5CDD505-2E9C-101B-9397-08002B2CF9AE}" pid="26" name="x1ye=30">
    <vt:lpwstr>DEwtI18MhVAnFWyQvKrcawY2MI3E9rKokoupSX8CnjW5OxPIp3I8TkIWG/aNomPCv9C53PwxLUyzU9lwRh7mLsUWHqlmPJ51iV108fR/lY8s2y34GTran4MrR3bIxqftBRCWzPW4qbCXdZUY2kD8Ju0d9miAtMznXBbsjm6/4+nyvUnS1pIEyPKlPlFXh4HoMzQBoItC16/k54KQKpRc5PTmt9e1yhF7954RKVES8N4y4vQpjrx46EeCgLazrhz</vt:lpwstr>
  </property>
  <property fmtid="{D5CDD505-2E9C-101B-9397-08002B2CF9AE}" pid="27" name="x1ye=31">
    <vt:lpwstr>63pmBXW1KhLFCd1U0XlKuPMkLCsSPPHI3cSVPmZSLZvRRRyfHybU8oz4BQ8Bm/gtMQomu38B5Rjx28XHF8sy1Vo9HA2+RHpILnPPacOECI90oEyj9gbfybcXsR/QfN8YVMp5s8jcW9ScqvSSTD420leB4Ik1dD8C1UqSHIQvpctlB+JmVdWOqhKf5+mVPyAGHlsNuzIPel17cIefp+J/oNSKwaOClhY0+f2216s2bm9fKkYLEWj7b0HK8e0S6TT</vt:lpwstr>
  </property>
  <property fmtid="{D5CDD505-2E9C-101B-9397-08002B2CF9AE}" pid="28" name="x1ye=32">
    <vt:lpwstr>tRHDfqvEBSDtRbtmTRK6aWIDmvYTizmqWiu5ADTQGenOvfnOp3q6M/PyNiSri3z1A6sMUtXVN04m6qf9kraSWu45ytzQWpsLIXFx1/i73Ag927eQkJMhzsbLhUKn8jR6lxH4WW+jP/fSkn7TVq/x5Zc7uvAw2oEhbnGlJ0JxLwnJ7geUGZosQ4941nwM/iAkF5XXagZvc9CZtHxnzgw8NSKkLpZ8YDy+MO8Vl88opETtnz2L3a/SKw4icg8XrKT</vt:lpwstr>
  </property>
  <property fmtid="{D5CDD505-2E9C-101B-9397-08002B2CF9AE}" pid="29" name="x1ye=33">
    <vt:lpwstr>VVUz3tfeVWKOSQTIaoxkE+ERwihsw+Ktr9vJ2xWsrlEiRrGA/DTfPRuXSVe+2W7f7oshiCsit6Zgp/qj4hJVHpoiSCnjDQ/+lGk/F7kxxJs3SdkY1pFznO9qOLxTJ+EXXDKc1V09V6plXDboXpaI2w10o0XcTzssjskOeBVwJdGUxsqO+uqw28F7Vm2cjokFE4ZhoNMPg9WY5nRuLKTqiW9ZxtadTe58FNd4jcWm1pkBqothyCWBgQAM+eSIODf</vt:lpwstr>
  </property>
  <property fmtid="{D5CDD505-2E9C-101B-9397-08002B2CF9AE}" pid="30" name="x1ye=34">
    <vt:lpwstr>Ze3+pbEIuSO03HNQmkWNoq+pfgPmIyw1VvLM7o+uePEKZiX9gQKHtLWC2H/roA6qttwlYlA0/JFC2saIDLZQNrp1mfWHIdAYpYXtdTX4sdr/kdwMeq8tG4ppU/8eoV5WNElCYivaWgkxoi0mMfjKpwB9xbm1YYbPZzjSZwKR9UinHSMRiBAUmjfbrHRme7qe1ETePzA9LAxxKiuS81KaObna8sn/YxdUCMIMhi9RaqBcqssSNaPjYoXiAVy7Jal</vt:lpwstr>
  </property>
  <property fmtid="{D5CDD505-2E9C-101B-9397-08002B2CF9AE}" pid="31" name="x1ye=35">
    <vt:lpwstr>w7yel6M8w74wqoBSIvmxb1D/TQ08f8NyiQxv8Y+y6B9fsrm40LW7LrBWkwYsM4qcZWE0QVkzoXBs30iPWGcftMp+Rh649H5WcYHvqRgUZAsQDQK8YlSg981GS/Ht/vUjsrJ8HLXWJfwq0l9y8hsFaYN0JdzkS8iLvKCA0FwJuCbSCtIQVAEuxCv/eTfzKmPtE73iUYzX8GbxGXvE6UwP6aRSRG+bwE2L+VWZYwTvqujWr+0XZ0N512LRC375md1</vt:lpwstr>
  </property>
  <property fmtid="{D5CDD505-2E9C-101B-9397-08002B2CF9AE}" pid="32" name="x1ye=36">
    <vt:lpwstr>Bv/G105QYYL0E/i0G1o3FbXlqkRz0nFsgk1PbUiLA5RU0vMaMfEId8W7J4VaFtBCPz5C+OxRv975VUYJcIfcO76lIVQ66UwpR0z2muhEJRyAIj5qqA5dlafS6TcGPVgJk2kQS2ohJYJ2XSPdSj8UexdNCsM/ykjjKYfs5HNMo3V9iXBoDpQUtONFebyHCGI0p3fub9o6PiY1KahGKjgoSSvwy9kmHOPk1+dTyKzhfNdJQKUrRouKyzhqzki9loz</vt:lpwstr>
  </property>
  <property fmtid="{D5CDD505-2E9C-101B-9397-08002B2CF9AE}" pid="33" name="x1ye=37">
    <vt:lpwstr>NO697+4Wa/peE8LEwkaNNBUDRaWY0jM/OgMfPjrjLH8mGx+6dW8aC6RmwZKyVu++eaEumQzCp3FSxrUFfmZNFDuBLq4Ik05VmXr7KRJujQfOK9+OQw7bVWRZC5FbhT/CEroVBkx+zpIjBrQ0eE1ya//qE3+jp6X/6AuMEF0MvJgTnRLu/kfBu42sLZ7XL9OJSIFqcYEs6stF7n+9+FtRnfKW+15lNyYoGNcNOKVYdQMiXgA6HppB7q+bkqfZe8o</vt:lpwstr>
  </property>
  <property fmtid="{D5CDD505-2E9C-101B-9397-08002B2CF9AE}" pid="34" name="x1ye=38">
    <vt:lpwstr>m3wpzBYrVeQRBMnIQKW5RaTYiSvRAWQpkMwBvHr9qYJ4Ag4qW4FQB5lyMjNIZlP/vseuIrpke5fkLHMOWd/5WZEDZb2D7qii5FsdklSWZalA19BYmoB9M/j1zXdFgwZy86RJOobDC+KsCKPxzmT20fG/KVP5XIO/lS9E0B2syvXAqpHgQQDLCrXtYf75nWI9Lz2ozo+3HNj4Kto8GYqk9vEEjwkCn0IGX70FCa5aEvtnPdS+2MRdbTQYHMq+qj7</vt:lpwstr>
  </property>
  <property fmtid="{D5CDD505-2E9C-101B-9397-08002B2CF9AE}" pid="35" name="x1ye=39">
    <vt:lpwstr>BBbTLY2iB9XuqJxz5sAJNj89Pz6GNSm5FWUd3PsyL6oOloGf8IGjo/6/vaYCP0w0gP5Gg0qbuSsO9/KqpAoJF4D95sM22b/5q0kpYCqN0HFmIJjNt2Ue70rFp5207WNsjEsfLEOanrJ0r0nHEn8ui0+/2oZfvBvlaKanmcNL9eXL/MdOK2fmD7sJCwSDanx/o4AgwB8c5zBtT9GM9LGw6zcvBK3L68xdJh0d9IOw4+uqG5fKYWFDVM3Tk8Y/GIs</vt:lpwstr>
  </property>
  <property fmtid="{D5CDD505-2E9C-101B-9397-08002B2CF9AE}" pid="36" name="x1ye=4">
    <vt:lpwstr>q+XjHct8n4FrsKmQJL536m7bDfMcbGo+01IvsBlFHLFuF6Z56xJSBjG+E2C+9QWhA+G38xB1mCy3mGqyGDBoHAptsjGMHT+Bp2LZgEyRKIJCR7+EwCY8uu9TNG3PG+i2Dehc8ngg97WjnFD03PYoks4EQMsRUPMBC0JuQagg0c1SGXVm3CtKiL5mn2cKqrcrc4zzDfK+SDMfpmsoyfTxZhWTMYEOLdDcPscHCOBhVE5Ea2GOpy52W9X9wnmWwWf</vt:lpwstr>
  </property>
  <property fmtid="{D5CDD505-2E9C-101B-9397-08002B2CF9AE}" pid="37" name="x1ye=40">
    <vt:lpwstr>eczk5s9QusP14xAlxg1LZfQpLUcTzEf/lUesBxJmQ+cKmpc88dsfnK4c+QuSkNL9amM60uF+7l2elYD+JgKkEQX6JUxH+xFo4CoYDp7r3jEanWlGETKEFPJeY056ZMYtuC931rBvwnzg3n0/rzK1B0Ox7r/OpOAUSNhwfJAlJAUJSMuP8gouGAFt+vJ5uZAKauMkWVPdZwml79nDqjoJs5gyMvPbvuXX230Ku1SXqPb93cCG70WujkLzJ082HkD</vt:lpwstr>
  </property>
  <property fmtid="{D5CDD505-2E9C-101B-9397-08002B2CF9AE}" pid="38" name="x1ye=41">
    <vt:lpwstr>OzY/vO+nJamZQ/EFB1odz4Vq+IQx+C1FDwGsOX2CCmQM6WlR4SDDJVN86jV1DL8eKMnkqPnNJzR/xzJmShkJ0VgAR3dxhDKPyuidgRs9cUH8B8jbsu1svrPIOMQU71Hujs/LNkH5z+4Dfn728K8269/oV+uk3Vymwo7BsFxspPvb+8pQzzb8bs0Bo2LmNsly4pDOpZrfmSrd8ipo0HiiWOD/bO3whRVjfh7JKrNaxlLAzFmKwJQGPjQjcggCHz5</vt:lpwstr>
  </property>
  <property fmtid="{D5CDD505-2E9C-101B-9397-08002B2CF9AE}" pid="39" name="x1ye=42">
    <vt:lpwstr>p93LUcECjldTKnHzhdyHMGMkCvA/aMSeJJJdBkqmyXtXdRWAf7nBrVfl6oJwbx+PwwZyJMq+VlW2uQot66YVQ1Ym/5wgitJJOU05aB76HA+zhwx4T1XFw6TpTtWmajeQsNVQksuhnKepidEtIkuEsJIa75hFLE/oz6/o1rALa/8zzq72JsnHM6yBhMaYPb7PkF3Ua5ZpJIlqg3xBII89Gh6J+EA17gyBbBIP45su2uVVP2kjhZZIsHMACvnTf5U</vt:lpwstr>
  </property>
  <property fmtid="{D5CDD505-2E9C-101B-9397-08002B2CF9AE}" pid="40" name="x1ye=43">
    <vt:lpwstr>aejerCaujroBwBfDchvn8D5T2bVeTurg2+M57WVdkLwDbnkUS/j4XauLnJVKF56G8WmrL/f0tNwlnhkKmlCfp/mh+TEqIx1gCT3dJNSSnB1l9C6rLKi3FJMzcjNuz8dl5qmssLlCX/lpdMges0MCWYXCwl24nIWUUZqvE34iJoa7wf7pNuTDz4FRvWZ3kHOkMg0GAd45AsbYzj39JYF7smtl6hHpNIAwDaG/EqStqFZbZk9IXLl+WyutiUroGfz</vt:lpwstr>
  </property>
  <property fmtid="{D5CDD505-2E9C-101B-9397-08002B2CF9AE}" pid="41" name="x1ye=44">
    <vt:lpwstr>K1prQMBAKChmk00vNs40Nkoppu+KJAMcOoSDuD+h3t815Jwm1EKa6Fj5A527nO1ia139AmWInb2mbV9vVX1Vbv3/p4Lrdiq5lJ6dnFo1H7d1i/z7OdifgCNfQ4+zxJsEQxu01hKtjmABfak/fOGDHfLjTgrMUSoCQgodexctjEDZpyAxWPQIHhNIcpb/HfD/U4fQv4hLvkAU0oPfVkB0+akFF0zsC6n9ofgubq5h3+gF2s2hWuBlOAUw5oMHHWg</vt:lpwstr>
  </property>
  <property fmtid="{D5CDD505-2E9C-101B-9397-08002B2CF9AE}" pid="42" name="x1ye=45">
    <vt:lpwstr>3GjEYmIHUTi1VxihCGuKg2k+o/1STXveGotAI0vzU68dGUQodv6ST+mzmBUbFWAwgTYNg0ac5nkmelX5TMdwa0+xJ+xsDO5h5Unsd8Kab4AP2rtDARVb0pobqjQYC4fsBBjrGes93ldEtGtWiRQD58hJJ9XfrzN4NpkqDtQDxytM4P0hAgHqPUzD1c7bqO4sexL458nPHT2DuLnSvdFr8mOcxSinhWpkLNAfeJfLYLb1dv68cxGjB0pcbYJLDxv</vt:lpwstr>
  </property>
  <property fmtid="{D5CDD505-2E9C-101B-9397-08002B2CF9AE}" pid="43" name="x1ye=46">
    <vt:lpwstr>QqwrE0B4g9jNzZb5azf4qXeUfXXPlxke+BiOAbtmM3CyGhxLSO01DGOlJgSwd/FqKhl862CxLg2JPmUFpvUUdNcICPLkjPpxefLmrCoq5zU9Ryd7VbbZWKi6DNFjGMu9T07y1AZZoaAx+vxvALW2khv1BShFi8ESEsZ8rt+pYKmT06PSFyxVeVQOgamG588sp3hAbgSLlY3I87iFbWDOxVH6xDmtUIcOMqEeXvhRqNIkQJfpL8ouhhIvFWuANrd</vt:lpwstr>
  </property>
  <property fmtid="{D5CDD505-2E9C-101B-9397-08002B2CF9AE}" pid="44" name="x1ye=47">
    <vt:lpwstr>j9wxHI3OL1mDC6D/5rGVR/gWzIuC9JHm4hVxn/fH2UEgfnDM8DYN/drkquYWUTWNjyaQRo+FJm3uwrzzHNMrXW1ecHPfHBcR9XBToGqoNS7rycFfx7aQ7fgvaGfyoxWttCR075XIX9V9lYl1G4QJbIInmyF6e5NMabI7Dp+ikNNpPuLyKOiJuDzqtDeyWIpjlyXBHKa6pGPOgofrZ71DfVjmd6r3ppbYs8NW4gby6ZKm8/+9L9fpkUjg+3PXyVp</vt:lpwstr>
  </property>
  <property fmtid="{D5CDD505-2E9C-101B-9397-08002B2CF9AE}" pid="45" name="x1ye=48">
    <vt:lpwstr>LeREpBJJ5O9Egg+t5TblAAX1vzDi/XifuHTi+kuT+tJwkz5rJhFrN/sAhca6vcSP/M1I0GdeHtk6fCo3JsH74Mnj1u+hbmxACUTpV99LOld1BIW1qTWiL51r/gD645ZWLjiZWGP+A+cqtbIMWgyx9H3i2sEQbzs/3/vQLIc0TwXzSsuh8kSniCPKwgu2vmOne7F5SZscrh5mAvTxS5B6VbFfbfBi2YpTW0m6Qoo8WS2bFOgCIHjTGIRqQi3LPdf</vt:lpwstr>
  </property>
  <property fmtid="{D5CDD505-2E9C-101B-9397-08002B2CF9AE}" pid="46" name="x1ye=49">
    <vt:lpwstr>t5xi/5OmRgdivrxCARS4xvAaohZpoDhlaim9kIWNYoi5Hs7GFSvMoSosqki/eRfug5dxPZUQO4567Rc6tP2kGipMURI4s4y2brWiEk8bIzr2+kc/onEyilD2zzY+EA3VKlE0BYOuhGrCjmjqQFIZgMQtObJXeVY3ULCyezsjBLA0sNS3pLY+xR4icz7vUHU9YPsnlyh9xBKh5xzpG22wVVHIXHQ/PRHYAezQLa0j5omfXN/wybr+DdiG561WQvr</vt:lpwstr>
  </property>
  <property fmtid="{D5CDD505-2E9C-101B-9397-08002B2CF9AE}" pid="47" name="x1ye=5">
    <vt:lpwstr>scKv0+L7UAJlgnG5hgbLqwV452DLH40fwYhWPDJpHWKsnAtNB8jHnnfHH1BErJ8WlXoew19SZgg3t0ATT83ZU9PNyNK/a2aMh/NnUXLTk7Jd5EqDBKWooVZR7adY8rDXMzWEml4SDWrP7io7ZFzgB5Pg7GQkKpMQFXLayB6chNxDz+ea4I6qN5FTTjvTg/PngWx9Oorg8NAZmimib9V2iWqiErF7WH0dkJ4q0UoyOZRBDjCamqG2NuQK3TPzZfJ</vt:lpwstr>
  </property>
  <property fmtid="{D5CDD505-2E9C-101B-9397-08002B2CF9AE}" pid="48" name="x1ye=50">
    <vt:lpwstr>8aPC/f+u6DHIQekVNCGF047f9/TpYxOwMXHGS2vU17HzjT96sJdPoq8gQOSTL8qD7PfMtbzYpD6Dd5K1c9Opcwf7SPJakc3lviJwbgcGMwKRvzb3PzyTh4W/nz5WtxRZIfkPb9dGNifz6i03cSiXd8SsA/uGIGg730Smnb76LJoEsKJTloiBn9VrT2koqDW1QaqVXo4WEFNFhc8bebO4N2Y8DUJzpP7A14/wBIb845IDIAAA==</vt:lpwstr>
  </property>
  <property fmtid="{D5CDD505-2E9C-101B-9397-08002B2CF9AE}" pid="49" name="x1ye=6">
    <vt:lpwstr>hAlSBor6ZYFWweyHYpdPdl868qcymR0DwDA0m+epBrXI3t4aRVWCoPNGraNQdrfPkXE9FWse06oTdK9fH3tmllvqTiWK6VyFgmRqdCRMt9ILAcZ7/FvdqqHUtY9iVNtgm8+dybgW/v/BN+AQ36qHPFUYN5bsfLqCJ9i+p1GrgC6lDHEOSIYcs+UTR+3IU97Bppmq72mao3Gb8SgOfLkZrkNozERH1rRE+tOEUMUh5OY003dRGBmuVaw2ssqQTaL</vt:lpwstr>
  </property>
  <property fmtid="{D5CDD505-2E9C-101B-9397-08002B2CF9AE}" pid="50" name="x1ye=7">
    <vt:lpwstr>dLaztanExruGLj5Eb9moSjir3NaTCkX98cQVpopNLKvu0hJtBhScsinxyjXAw6RmSnqbOf3zjWpguQ5X/A9NYnLFOxYV1nwVSaufvHY+8lXLc5VIl6B8bcO4wb3iZGIo2u84YKSs3rvi87fN9ci7ry+o3pXhz5tU8uOL1GUo2AwNegQCeu8RcGLlTKl0lkt+5Oqk6kyDF+uc3n52m9rUF2fmjyoNQM2MVDEs+IijxQ4BKSqp21M5q4D6cKivtQR</vt:lpwstr>
  </property>
  <property fmtid="{D5CDD505-2E9C-101B-9397-08002B2CF9AE}" pid="51" name="x1ye=8">
    <vt:lpwstr>IoAIQJRgAXXd4Siercrt8epnBQNsdQa4/W54EFTD5QeKLpGpWHTm9xcgeL+XXQe6n7sazT65xdxnOe4D4S20Kp/cqM+2DOAZmh+Rqqgv9vFJS0g6RnvhYjFwylYNwPeOyhdLNgcO5wq34pgScuWGaKn7YwQXa8gch83p5yaCAQDwD0DeEN3+aqdmRauf16XSJPMgI7ieGvNbOXKcngLh1xEVG3gqXEaOHVXjxyRSyNVMVaeMaejtszCvEXMCfDP</vt:lpwstr>
  </property>
  <property fmtid="{D5CDD505-2E9C-101B-9397-08002B2CF9AE}" pid="52" name="x1ye=9">
    <vt:lpwstr>FOR+svZiSPzUXqJhP1nhS4Co8JOwQ5H+228kzVuNc6fpwqaRPnd9H42rspLuirNctvXGi948S1P4j299kHQWnWeArjuUEIzX8lhU2pCLVVDU9C/payVSbqECXZMHNg19XIymip5whWW6+4CGDHjG/a/TvEDUbV7HZg3AiYlGQiWx9UJEdgLMto7c/alIY4r4VfdUwqAg1DhMPwzcYz0Y/rCgMDmcQ58ee1pSab2rUCSuQJ06K55uTcV3ShPgwc1</vt:lpwstr>
  </property>
</Properties>
</file>